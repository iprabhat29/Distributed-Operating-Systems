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DE275" w14:textId="77DD7874" w:rsidR="004E1AED" w:rsidRPr="004E1AED" w:rsidRDefault="00B2175D" w:rsidP="004E1AED">
      <w:pPr>
        <w:pStyle w:val="Title"/>
      </w:pPr>
      <w:r>
        <w:t>Test Cases</w:t>
      </w:r>
    </w:p>
    <w:p w14:paraId="4497B81A" w14:textId="74686B4D" w:rsidR="004E1AED" w:rsidRDefault="00B2175D" w:rsidP="00B2175D">
      <w:pPr>
        <w:pStyle w:val="Heading1"/>
      </w:pPr>
      <w:r>
        <w:t>Asterix and olympic games</w:t>
      </w:r>
    </w:p>
    <w:p w14:paraId="7E9F1EFC" w14:textId="73EF04F6" w:rsidR="00B2175D" w:rsidRDefault="00B2175D" w:rsidP="00B2175D">
      <w:r>
        <w:t xml:space="preserve">To implement and test whether our system can handle concurrent data fetch and update requests, we have implemented Threading in our clients as well. Threading ensures that the client sends concurrent requests after fixed intervals. </w:t>
      </w:r>
      <w:r w:rsidRPr="008F7EA0">
        <w:rPr>
          <w:b/>
        </w:rPr>
        <w:t>Thus, our clients</w:t>
      </w:r>
      <w:r w:rsidR="008F7EA0">
        <w:rPr>
          <w:b/>
        </w:rPr>
        <w:t xml:space="preserve">(1-6) </w:t>
      </w:r>
      <w:r w:rsidRPr="008F7EA0">
        <w:rPr>
          <w:b/>
        </w:rPr>
        <w:t>itself perform the job of high level testing</w:t>
      </w:r>
      <w:r>
        <w:t>.</w:t>
      </w:r>
    </w:p>
    <w:p w14:paraId="5CA29AED" w14:textId="7490C4A5" w:rsidR="00B2175D" w:rsidRDefault="00B2175D" w:rsidP="00B2175D">
      <w:r>
        <w:t>Apart from that we have made unit tests using Unittest and Mock. We have also documented web service responses to basic rest requests.</w:t>
      </w:r>
    </w:p>
    <w:p w14:paraId="64E954F1" w14:textId="5574CD72" w:rsidR="00B2175D" w:rsidRDefault="00B2175D" w:rsidP="00B2175D">
      <w:r>
        <w:t xml:space="preserve">Threading at the Server ensures that all the requests received are handled sequentially to ensure data integrity. This also prevents race condition and deadlock conditions. </w:t>
      </w:r>
    </w:p>
    <w:p w14:paraId="7CFA7CEE" w14:textId="3A6A9669" w:rsidR="00B36116" w:rsidRDefault="00B36116" w:rsidP="00B36116">
      <w:pPr>
        <w:pStyle w:val="Heading2"/>
      </w:pPr>
      <w:r>
        <w:t>Responses</w:t>
      </w:r>
    </w:p>
    <w:p w14:paraId="5062B4B8" w14:textId="77777777" w:rsidR="000573DB" w:rsidRPr="00107F5D" w:rsidRDefault="000573DB" w:rsidP="00B36116">
      <w:pPr>
        <w:rPr>
          <w:b/>
          <w:u w:val="single"/>
        </w:rPr>
      </w:pPr>
    </w:p>
    <w:p w14:paraId="26190F31" w14:textId="6232C2A9" w:rsidR="00B36116" w:rsidRPr="00A6070C" w:rsidRDefault="00B36116" w:rsidP="00B36116">
      <w:pPr>
        <w:rPr>
          <w:b/>
          <w:sz w:val="28"/>
          <w:szCs w:val="28"/>
          <w:u w:val="single"/>
        </w:rPr>
      </w:pPr>
      <w:r w:rsidRPr="00A6070C">
        <w:rPr>
          <w:b/>
          <w:sz w:val="28"/>
          <w:szCs w:val="28"/>
          <w:u w:val="single"/>
        </w:rPr>
        <w:t>Scenario 1:</w:t>
      </w:r>
    </w:p>
    <w:p w14:paraId="6E74ED6C" w14:textId="285D5F27" w:rsidR="00262872" w:rsidRDefault="00B36116" w:rsidP="00B36116">
      <w:pPr>
        <w:rPr>
          <w:noProof/>
        </w:rPr>
      </w:pPr>
      <w:r>
        <w:t>Cacofonix sends updated score</w:t>
      </w:r>
      <w:r w:rsidR="00262872">
        <w:t xml:space="preserve"> to Obelix which sends an instant update to Dummy client:</w:t>
      </w:r>
      <w:r w:rsidR="00262872" w:rsidRPr="00262872">
        <w:rPr>
          <w:noProof/>
        </w:rPr>
        <w:t xml:space="preserve"> </w:t>
      </w:r>
    </w:p>
    <w:p w14:paraId="2118329D" w14:textId="2E88780D" w:rsidR="00262872" w:rsidRDefault="00262872" w:rsidP="00262872">
      <w:pPr>
        <w:pStyle w:val="ListParagraph"/>
        <w:numPr>
          <w:ilvl w:val="0"/>
          <w:numId w:val="19"/>
        </w:numPr>
        <w:rPr>
          <w:noProof/>
        </w:rPr>
      </w:pPr>
      <w:r>
        <w:rPr>
          <w:noProof/>
        </w:rPr>
        <w:t>Message from Cacofonix sending the update:</w:t>
      </w:r>
    </w:p>
    <w:p w14:paraId="45EA167D" w14:textId="6042CC1F" w:rsidR="00B36116" w:rsidRDefault="00262872" w:rsidP="00B36116">
      <w:r>
        <w:rPr>
          <w:noProof/>
        </w:rPr>
        <w:drawing>
          <wp:inline distT="0" distB="0" distL="0" distR="0" wp14:anchorId="6B132B66" wp14:editId="27142F41">
            <wp:extent cx="5943600" cy="53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750"/>
                    </a:xfrm>
                    <a:prstGeom prst="rect">
                      <a:avLst/>
                    </a:prstGeom>
                    <a:noFill/>
                    <a:ln>
                      <a:noFill/>
                    </a:ln>
                  </pic:spPr>
                </pic:pic>
              </a:graphicData>
            </a:graphic>
          </wp:inline>
        </w:drawing>
      </w:r>
    </w:p>
    <w:p w14:paraId="7D9D9BFF" w14:textId="34E22BEA" w:rsidR="00262872" w:rsidRDefault="00262872" w:rsidP="00262872">
      <w:pPr>
        <w:pStyle w:val="ListParagraph"/>
        <w:numPr>
          <w:ilvl w:val="0"/>
          <w:numId w:val="19"/>
        </w:numPr>
      </w:pPr>
      <w:r>
        <w:t>Update sent to Dummy client</w:t>
      </w:r>
    </w:p>
    <w:p w14:paraId="1DDD2542" w14:textId="16C528F8" w:rsidR="00262872" w:rsidRDefault="00262872" w:rsidP="00B36116">
      <w:r>
        <w:rPr>
          <w:noProof/>
        </w:rPr>
        <w:drawing>
          <wp:inline distT="0" distB="0" distL="0" distR="0" wp14:anchorId="3DE8258D" wp14:editId="6D96FC5A">
            <wp:extent cx="37528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514350"/>
                    </a:xfrm>
                    <a:prstGeom prst="rect">
                      <a:avLst/>
                    </a:prstGeom>
                    <a:noFill/>
                    <a:ln>
                      <a:noFill/>
                    </a:ln>
                  </pic:spPr>
                </pic:pic>
              </a:graphicData>
            </a:graphic>
          </wp:inline>
        </w:drawing>
      </w:r>
    </w:p>
    <w:p w14:paraId="24C178C1" w14:textId="19A253C7" w:rsidR="00262872" w:rsidRPr="00A6070C" w:rsidRDefault="00262872" w:rsidP="00B36116">
      <w:pPr>
        <w:rPr>
          <w:b/>
          <w:sz w:val="28"/>
          <w:szCs w:val="28"/>
          <w:u w:val="single"/>
        </w:rPr>
      </w:pPr>
      <w:r w:rsidRPr="00A6070C">
        <w:rPr>
          <w:b/>
          <w:sz w:val="28"/>
          <w:szCs w:val="28"/>
          <w:u w:val="single"/>
        </w:rPr>
        <w:t>Scenario 2:</w:t>
      </w:r>
    </w:p>
    <w:p w14:paraId="0374AA9A" w14:textId="345DF28D" w:rsidR="00262872" w:rsidRDefault="00262872" w:rsidP="00B36116">
      <w:r>
        <w:t>Dummy client requests get medal tally for Rome from Obelix:</w:t>
      </w:r>
    </w:p>
    <w:p w14:paraId="132EDB19" w14:textId="4E3C4B4E" w:rsidR="00772AF8" w:rsidRDefault="00772AF8" w:rsidP="00772AF8">
      <w:pPr>
        <w:pStyle w:val="ListParagraph"/>
        <w:numPr>
          <w:ilvl w:val="0"/>
          <w:numId w:val="20"/>
        </w:numPr>
      </w:pPr>
      <w:r>
        <w:t>Request received by Obelix</w:t>
      </w:r>
    </w:p>
    <w:p w14:paraId="2EA7EE29" w14:textId="7A21C919" w:rsidR="00262872" w:rsidRDefault="00262872" w:rsidP="00B36116">
      <w:r>
        <w:rPr>
          <w:noProof/>
        </w:rPr>
        <w:drawing>
          <wp:inline distT="0" distB="0" distL="0" distR="0" wp14:anchorId="1900774B" wp14:editId="71BB3A9E">
            <wp:extent cx="5162550" cy="27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79400"/>
                    </a:xfrm>
                    <a:prstGeom prst="rect">
                      <a:avLst/>
                    </a:prstGeom>
                    <a:noFill/>
                    <a:ln>
                      <a:noFill/>
                    </a:ln>
                  </pic:spPr>
                </pic:pic>
              </a:graphicData>
            </a:graphic>
          </wp:inline>
        </w:drawing>
      </w:r>
    </w:p>
    <w:p w14:paraId="7D2CB525" w14:textId="0E820B65" w:rsidR="00772AF8" w:rsidRDefault="00772AF8" w:rsidP="00772AF8">
      <w:pPr>
        <w:pStyle w:val="ListParagraph"/>
        <w:numPr>
          <w:ilvl w:val="0"/>
          <w:numId w:val="20"/>
        </w:numPr>
      </w:pPr>
      <w:r>
        <w:t>Response sent to Dummy Client</w:t>
      </w:r>
    </w:p>
    <w:p w14:paraId="3D65BEE1" w14:textId="43F1A674" w:rsidR="00262872" w:rsidRDefault="00262872" w:rsidP="00B36116">
      <w:r>
        <w:rPr>
          <w:noProof/>
        </w:rPr>
        <w:drawing>
          <wp:inline distT="0" distB="0" distL="0" distR="0" wp14:anchorId="692BF018" wp14:editId="060791F2">
            <wp:extent cx="3898900" cy="323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0" cy="323850"/>
                    </a:xfrm>
                    <a:prstGeom prst="rect">
                      <a:avLst/>
                    </a:prstGeom>
                    <a:noFill/>
                    <a:ln>
                      <a:noFill/>
                    </a:ln>
                  </pic:spPr>
                </pic:pic>
              </a:graphicData>
            </a:graphic>
          </wp:inline>
        </w:drawing>
      </w:r>
    </w:p>
    <w:p w14:paraId="29FC47C1" w14:textId="77777777" w:rsidR="00A6070C" w:rsidRDefault="00A6070C" w:rsidP="00B36116">
      <w:pPr>
        <w:rPr>
          <w:b/>
          <w:sz w:val="28"/>
          <w:szCs w:val="28"/>
          <w:u w:val="single"/>
        </w:rPr>
      </w:pPr>
    </w:p>
    <w:p w14:paraId="3662BFC2" w14:textId="77777777" w:rsidR="00A6070C" w:rsidRDefault="00A6070C" w:rsidP="00B36116">
      <w:pPr>
        <w:rPr>
          <w:b/>
          <w:sz w:val="28"/>
          <w:szCs w:val="28"/>
          <w:u w:val="single"/>
        </w:rPr>
      </w:pPr>
    </w:p>
    <w:p w14:paraId="288B8E2D" w14:textId="196442C8" w:rsidR="00262872" w:rsidRPr="00A6070C" w:rsidRDefault="00262872" w:rsidP="00B36116">
      <w:pPr>
        <w:rPr>
          <w:b/>
          <w:sz w:val="28"/>
          <w:szCs w:val="28"/>
          <w:u w:val="single"/>
        </w:rPr>
      </w:pPr>
      <w:r w:rsidRPr="00A6070C">
        <w:rPr>
          <w:b/>
          <w:sz w:val="28"/>
          <w:szCs w:val="28"/>
          <w:u w:val="single"/>
        </w:rPr>
        <w:t>Scenario 3:</w:t>
      </w:r>
    </w:p>
    <w:p w14:paraId="5B347971" w14:textId="469DC58D" w:rsidR="00262872" w:rsidRDefault="00262872" w:rsidP="00B36116">
      <w:r>
        <w:t>Cacofonix updates medal tally which reflects in database and Dummy client fetches the updated score:</w:t>
      </w:r>
    </w:p>
    <w:p w14:paraId="2DB096ED" w14:textId="62D32FBF" w:rsidR="006C5DC0" w:rsidRDefault="006C5DC0" w:rsidP="006C5DC0">
      <w:pPr>
        <w:pStyle w:val="ListParagraph"/>
        <w:numPr>
          <w:ilvl w:val="0"/>
          <w:numId w:val="21"/>
        </w:numPr>
      </w:pPr>
      <w:r>
        <w:t>Obelix receives update request from Cacofonix:</w:t>
      </w:r>
    </w:p>
    <w:p w14:paraId="7A4B8365" w14:textId="504025B8" w:rsidR="00262872" w:rsidRDefault="00262872" w:rsidP="00B36116">
      <w:r>
        <w:rPr>
          <w:noProof/>
        </w:rPr>
        <w:drawing>
          <wp:inline distT="0" distB="0" distL="0" distR="0" wp14:anchorId="11467688" wp14:editId="6DA38C80">
            <wp:extent cx="3822700" cy="53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700" cy="533400"/>
                    </a:xfrm>
                    <a:prstGeom prst="rect">
                      <a:avLst/>
                    </a:prstGeom>
                    <a:noFill/>
                    <a:ln>
                      <a:noFill/>
                    </a:ln>
                  </pic:spPr>
                </pic:pic>
              </a:graphicData>
            </a:graphic>
          </wp:inline>
        </w:drawing>
      </w:r>
    </w:p>
    <w:p w14:paraId="47F3F55C" w14:textId="45D171A6" w:rsidR="006C5DC0" w:rsidRDefault="006C5DC0" w:rsidP="006C5DC0">
      <w:pPr>
        <w:pStyle w:val="ListParagraph"/>
        <w:numPr>
          <w:ilvl w:val="0"/>
          <w:numId w:val="21"/>
        </w:numPr>
      </w:pPr>
      <w:r>
        <w:t>Dummy Client receives updated scores:</w:t>
      </w:r>
    </w:p>
    <w:p w14:paraId="497543B3" w14:textId="33BB2F21" w:rsidR="00262872" w:rsidRDefault="00262872" w:rsidP="00B36116">
      <w:r>
        <w:rPr>
          <w:noProof/>
        </w:rPr>
        <w:drawing>
          <wp:inline distT="0" distB="0" distL="0" distR="0" wp14:anchorId="2DF94762" wp14:editId="316CBDD4">
            <wp:extent cx="6789620" cy="36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01841" cy="397356"/>
                    </a:xfrm>
                    <a:prstGeom prst="rect">
                      <a:avLst/>
                    </a:prstGeom>
                    <a:noFill/>
                    <a:ln>
                      <a:noFill/>
                    </a:ln>
                  </pic:spPr>
                </pic:pic>
              </a:graphicData>
            </a:graphic>
          </wp:inline>
        </w:drawing>
      </w:r>
    </w:p>
    <w:p w14:paraId="2F0BD8E9" w14:textId="2C8891BA" w:rsidR="00262872" w:rsidRDefault="008F7EA0" w:rsidP="00B36116">
      <w:pPr>
        <w:rPr>
          <w:b/>
          <w:sz w:val="28"/>
          <w:szCs w:val="28"/>
          <w:u w:val="single"/>
        </w:rPr>
      </w:pPr>
      <w:r w:rsidRPr="008F7EA0">
        <w:rPr>
          <w:b/>
          <w:sz w:val="28"/>
          <w:szCs w:val="28"/>
          <w:u w:val="single"/>
        </w:rPr>
        <w:t>Scenario 4:</w:t>
      </w:r>
    </w:p>
    <w:p w14:paraId="0E4B691C" w14:textId="1515B71E" w:rsidR="008F7EA0" w:rsidRDefault="008F7EA0" w:rsidP="00B36116">
      <w:r>
        <w:t>Dummy Client is requesting scores on a loop and reflects change in the scores when Cacofonix updates the score through Obelix. This shows data integrity in our system.</w:t>
      </w:r>
    </w:p>
    <w:p w14:paraId="7D1EAF2B" w14:textId="13254761" w:rsidR="008F7EA0" w:rsidRDefault="0027524E" w:rsidP="00B36116">
      <w:r>
        <w:rPr>
          <w:noProof/>
        </w:rPr>
        <w:drawing>
          <wp:inline distT="0" distB="0" distL="0" distR="0" wp14:anchorId="48CEC29F" wp14:editId="266F33DC">
            <wp:extent cx="594360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08050"/>
                    </a:xfrm>
                    <a:prstGeom prst="rect">
                      <a:avLst/>
                    </a:prstGeom>
                    <a:noFill/>
                    <a:ln>
                      <a:noFill/>
                    </a:ln>
                  </pic:spPr>
                </pic:pic>
              </a:graphicData>
            </a:graphic>
          </wp:inline>
        </w:drawing>
      </w:r>
    </w:p>
    <w:p w14:paraId="75C27EB5" w14:textId="2D830C03" w:rsidR="008F7EA0" w:rsidRDefault="008F7EA0" w:rsidP="00B36116"/>
    <w:p w14:paraId="2F33B472" w14:textId="77777777" w:rsidR="00D643F1" w:rsidRDefault="00D643F1"/>
    <w:p w14:paraId="1770935A" w14:textId="450D6DA2" w:rsidR="008F7EA0" w:rsidRDefault="008F7EA0">
      <w:r>
        <w:br w:type="page"/>
      </w:r>
    </w:p>
    <w:p w14:paraId="0713B0BC" w14:textId="4B0F9EA1" w:rsidR="008F7EA0" w:rsidRDefault="008F7EA0" w:rsidP="008F7EA0">
      <w:pPr>
        <w:pStyle w:val="Heading2"/>
      </w:pPr>
      <w:r>
        <w:lastRenderedPageBreak/>
        <w:t xml:space="preserve">Unit testing with </w:t>
      </w:r>
      <w:r w:rsidR="00C52D4E">
        <w:t xml:space="preserve">unittest </w:t>
      </w:r>
      <w:r>
        <w:t>python</w:t>
      </w:r>
      <w:r w:rsidR="00C52D4E">
        <w:t xml:space="preserve"> and mock</w:t>
      </w:r>
      <w:r>
        <w:t xml:space="preserve"> </w:t>
      </w:r>
    </w:p>
    <w:p w14:paraId="3145711D" w14:textId="336D36BB" w:rsidR="00D643F1" w:rsidRDefault="00D643F1" w:rsidP="00D643F1"/>
    <w:p w14:paraId="7FD96BA3" w14:textId="725D0B14" w:rsidR="00265002" w:rsidRDefault="00265002" w:rsidP="00D643F1">
      <w:r>
        <w:t>Imports for our TestServices.py unit test file:</w:t>
      </w:r>
    </w:p>
    <w:p w14:paraId="411EC773" w14:textId="77777777" w:rsidR="00265002" w:rsidRDefault="00265002" w:rsidP="00265002">
      <w:pPr>
        <w:numPr>
          <w:ilvl w:val="0"/>
          <w:numId w:val="22"/>
        </w:numPr>
        <w:pBdr>
          <w:left w:val="single" w:sz="18" w:space="0" w:color="6CE26C"/>
        </w:pBdr>
        <w:shd w:val="clear" w:color="auto" w:fill="FFFFFF"/>
        <w:spacing w:before="0" w:after="0" w:line="210" w:lineRule="atLeast"/>
        <w:ind w:left="0"/>
        <w:divId w:val="3817086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from unittest  </w:t>
      </w:r>
    </w:p>
    <w:p w14:paraId="54D670EA" w14:textId="77777777" w:rsidR="00265002" w:rsidRDefault="00265002" w:rsidP="00265002">
      <w:pPr>
        <w:numPr>
          <w:ilvl w:val="0"/>
          <w:numId w:val="22"/>
        </w:numPr>
        <w:pBdr>
          <w:left w:val="single" w:sz="18" w:space="0" w:color="6CE26C"/>
        </w:pBdr>
        <w:shd w:val="clear" w:color="auto" w:fill="F8F8F8"/>
        <w:spacing w:before="0" w:after="0" w:line="210" w:lineRule="atLeast"/>
        <w:ind w:left="0"/>
        <w:divId w:val="3817086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TestCase from mock  </w:t>
      </w:r>
    </w:p>
    <w:p w14:paraId="41B692FB" w14:textId="77777777" w:rsidR="00265002" w:rsidRDefault="00265002" w:rsidP="00265002">
      <w:pPr>
        <w:numPr>
          <w:ilvl w:val="0"/>
          <w:numId w:val="22"/>
        </w:numPr>
        <w:pBdr>
          <w:left w:val="single" w:sz="18" w:space="0" w:color="6CE26C"/>
        </w:pBdr>
        <w:shd w:val="clear" w:color="auto" w:fill="FFFFFF"/>
        <w:spacing w:before="0" w:after="0" w:line="210" w:lineRule="atLeast"/>
        <w:ind w:left="0"/>
        <w:divId w:val="3817086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patch from flask  </w:t>
      </w:r>
    </w:p>
    <w:p w14:paraId="14317616" w14:textId="77777777" w:rsidR="00265002" w:rsidRDefault="00265002" w:rsidP="00265002">
      <w:pPr>
        <w:numPr>
          <w:ilvl w:val="0"/>
          <w:numId w:val="22"/>
        </w:numPr>
        <w:pBdr>
          <w:left w:val="single" w:sz="18" w:space="0" w:color="6CE26C"/>
        </w:pBdr>
        <w:shd w:val="clear" w:color="auto" w:fill="F8F8F8"/>
        <w:spacing w:before="0" w:after="0" w:line="210" w:lineRule="atLeast"/>
        <w:ind w:left="0"/>
        <w:divId w:val="3817086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jsonify  </w:t>
      </w:r>
    </w:p>
    <w:p w14:paraId="488BE7BC" w14:textId="77777777" w:rsidR="00265002" w:rsidRDefault="00265002" w:rsidP="00265002">
      <w:pPr>
        <w:numPr>
          <w:ilvl w:val="0"/>
          <w:numId w:val="22"/>
        </w:numPr>
        <w:pBdr>
          <w:left w:val="single" w:sz="18" w:space="0" w:color="6CE26C"/>
        </w:pBdr>
        <w:shd w:val="clear" w:color="auto" w:fill="FFFFFF"/>
        <w:spacing w:before="0" w:after="0" w:line="210" w:lineRule="atLeast"/>
        <w:ind w:left="0"/>
        <w:divId w:val="3817086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restGet  </w:t>
      </w:r>
    </w:p>
    <w:p w14:paraId="3A45E48C" w14:textId="77777777" w:rsidR="00265002" w:rsidRDefault="00265002" w:rsidP="00265002">
      <w:pPr>
        <w:numPr>
          <w:ilvl w:val="0"/>
          <w:numId w:val="22"/>
        </w:numPr>
        <w:pBdr>
          <w:left w:val="single" w:sz="18" w:space="0" w:color="6CE26C"/>
        </w:pBdr>
        <w:shd w:val="clear" w:color="auto" w:fill="F8F8F8"/>
        <w:spacing w:before="0" w:after="0" w:line="210" w:lineRule="atLeast"/>
        <w:ind w:left="0"/>
        <w:divId w:val="3817086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unittest  </w:t>
      </w:r>
    </w:p>
    <w:p w14:paraId="767EE1C4" w14:textId="529B7212" w:rsidR="00265002" w:rsidRDefault="00265002" w:rsidP="00265002">
      <w:r>
        <w:t>Mocking makeJson() method which returns a JSON format of data string:</w:t>
      </w:r>
    </w:p>
    <w:p w14:paraId="1DEAF8AC"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mock_getJSON(): #mock sum  </w:t>
      </w:r>
    </w:p>
    <w:p w14:paraId="5A52ACEF"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without the </w:t>
      </w:r>
      <w:r>
        <w:rPr>
          <w:rStyle w:val="keyword2"/>
          <w:rFonts w:ascii="Consolas" w:eastAsia="Times New Roman" w:hAnsi="Consolas"/>
          <w:sz w:val="18"/>
          <w:szCs w:val="18"/>
        </w:rPr>
        <w:t>long</w:t>
      </w:r>
      <w:r>
        <w:rPr>
          <w:rFonts w:ascii="Consolas" w:eastAsia="Times New Roman" w:hAnsi="Consolas"/>
          <w:color w:val="000000"/>
          <w:sz w:val="18"/>
          <w:szCs w:val="18"/>
          <w:bdr w:val="none" w:sz="0" w:space="0" w:color="auto" w:frame="1"/>
        </w:rPr>
        <w:t> running time.sleep json = {  </w:t>
      </w:r>
    </w:p>
    <w:p w14:paraId="30C12D7C"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"Team"</w:t>
      </w:r>
      <w:r>
        <w:rPr>
          <w:rFonts w:ascii="Consolas" w:eastAsia="Times New Roman" w:hAnsi="Consolas"/>
          <w:color w:val="000000"/>
          <w:sz w:val="18"/>
          <w:szCs w:val="18"/>
          <w:bdr w:val="none" w:sz="0" w:space="0" w:color="auto" w:frame="1"/>
        </w:rPr>
        <w:t>: {  </w:t>
      </w:r>
    </w:p>
    <w:p w14:paraId="7DFAADA8"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"Rome"</w:t>
      </w:r>
      <w:r>
        <w:rPr>
          <w:rFonts w:ascii="Consolas" w:eastAsia="Times New Roman" w:hAnsi="Consolas"/>
          <w:color w:val="000000"/>
          <w:sz w:val="18"/>
          <w:szCs w:val="18"/>
          <w:bdr w:val="none" w:sz="0" w:space="0" w:color="auto" w:frame="1"/>
        </w:rPr>
        <w:t>: {  </w:t>
      </w:r>
    </w:p>
    <w:p w14:paraId="14E50E67"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"Stone Skating"</w:t>
      </w:r>
      <w:r>
        <w:rPr>
          <w:rFonts w:ascii="Consolas" w:eastAsia="Times New Roman" w:hAnsi="Consolas"/>
          <w:color w:val="000000"/>
          <w:sz w:val="18"/>
          <w:szCs w:val="18"/>
          <w:bdr w:val="none" w:sz="0" w:space="0" w:color="auto" w:frame="1"/>
        </w:rPr>
        <w:t>: {  </w:t>
      </w:r>
    </w:p>
    <w:p w14:paraId="32664F60"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"20"</w:t>
      </w:r>
      <w:r>
        <w:rPr>
          <w:rFonts w:ascii="Consolas" w:eastAsia="Times New Roman" w:hAnsi="Consolas"/>
          <w:color w:val="000000"/>
          <w:sz w:val="18"/>
          <w:szCs w:val="18"/>
          <w:bdr w:val="none" w:sz="0" w:space="0" w:color="auto" w:frame="1"/>
        </w:rPr>
        <w:t>  </w:t>
      </w:r>
    </w:p>
    <w:p w14:paraId="19FFD411"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67760E1"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"Gold"</w:t>
      </w:r>
      <w:r>
        <w:rPr>
          <w:rFonts w:ascii="Consolas" w:eastAsia="Times New Roman" w:hAnsi="Consolas"/>
          <w:color w:val="000000"/>
          <w:sz w:val="18"/>
          <w:szCs w:val="18"/>
          <w:bdr w:val="none" w:sz="0" w:space="0" w:color="auto" w:frame="1"/>
        </w:rPr>
        <w:t>: 1542,  </w:t>
      </w:r>
    </w:p>
    <w:p w14:paraId="2CCC3CE7"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"Stone Throwing"</w:t>
      </w:r>
      <w:r>
        <w:rPr>
          <w:rFonts w:ascii="Consolas" w:eastAsia="Times New Roman" w:hAnsi="Consolas"/>
          <w:color w:val="000000"/>
          <w:sz w:val="18"/>
          <w:szCs w:val="18"/>
          <w:bdr w:val="none" w:sz="0" w:space="0" w:color="auto" w:frame="1"/>
        </w:rPr>
        <w:t>: {  </w:t>
      </w:r>
    </w:p>
    <w:p w14:paraId="3249475B"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"200"</w:t>
      </w:r>
      <w:r>
        <w:rPr>
          <w:rFonts w:ascii="Consolas" w:eastAsia="Times New Roman" w:hAnsi="Consolas"/>
          <w:color w:val="000000"/>
          <w:sz w:val="18"/>
          <w:szCs w:val="18"/>
          <w:bdr w:val="none" w:sz="0" w:space="0" w:color="auto" w:frame="1"/>
        </w:rPr>
        <w:t>  </w:t>
      </w:r>
    </w:p>
    <w:p w14:paraId="404334F1"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D52D4F2"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"Stone Curling"</w:t>
      </w:r>
      <w:r>
        <w:rPr>
          <w:rFonts w:ascii="Consolas" w:eastAsia="Times New Roman" w:hAnsi="Consolas"/>
          <w:color w:val="000000"/>
          <w:sz w:val="18"/>
          <w:szCs w:val="18"/>
          <w:bdr w:val="none" w:sz="0" w:space="0" w:color="auto" w:frame="1"/>
        </w:rPr>
        <w:t>: {  </w:t>
      </w:r>
    </w:p>
    <w:p w14:paraId="1DC02820"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"82"</w:t>
      </w:r>
      <w:r>
        <w:rPr>
          <w:rFonts w:ascii="Consolas" w:eastAsia="Times New Roman" w:hAnsi="Consolas"/>
          <w:color w:val="000000"/>
          <w:sz w:val="18"/>
          <w:szCs w:val="18"/>
          <w:bdr w:val="none" w:sz="0" w:space="0" w:color="auto" w:frame="1"/>
        </w:rPr>
        <w:t>  </w:t>
      </w:r>
    </w:p>
    <w:p w14:paraId="6FD00FCA"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BFAB31E"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"Silver"</w:t>
      </w:r>
      <w:r>
        <w:rPr>
          <w:rFonts w:ascii="Consolas" w:eastAsia="Times New Roman" w:hAnsi="Consolas"/>
          <w:color w:val="000000"/>
          <w:sz w:val="18"/>
          <w:szCs w:val="18"/>
          <w:bdr w:val="none" w:sz="0" w:space="0" w:color="auto" w:frame="1"/>
        </w:rPr>
        <w:t>: 8,  </w:t>
      </w:r>
    </w:p>
    <w:p w14:paraId="7BB64DC0"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"Bronze"</w:t>
      </w:r>
      <w:r>
        <w:rPr>
          <w:rFonts w:ascii="Consolas" w:eastAsia="Times New Roman" w:hAnsi="Consolas"/>
          <w:color w:val="000000"/>
          <w:sz w:val="18"/>
          <w:szCs w:val="18"/>
          <w:bdr w:val="none" w:sz="0" w:space="0" w:color="auto" w:frame="1"/>
        </w:rPr>
        <w:t>: 7  </w:t>
      </w:r>
    </w:p>
    <w:p w14:paraId="1BD1C65F"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9B3FBA8"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"Gual"</w:t>
      </w:r>
      <w:r>
        <w:rPr>
          <w:rFonts w:ascii="Consolas" w:eastAsia="Times New Roman" w:hAnsi="Consolas"/>
          <w:color w:val="000000"/>
          <w:sz w:val="18"/>
          <w:szCs w:val="18"/>
          <w:bdr w:val="none" w:sz="0" w:space="0" w:color="auto" w:frame="1"/>
        </w:rPr>
        <w:t>: {  </w:t>
      </w:r>
    </w:p>
    <w:p w14:paraId="68CA515E"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"Stone Skating"</w:t>
      </w:r>
      <w:r>
        <w:rPr>
          <w:rFonts w:ascii="Consolas" w:eastAsia="Times New Roman" w:hAnsi="Consolas"/>
          <w:color w:val="000000"/>
          <w:sz w:val="18"/>
          <w:szCs w:val="18"/>
          <w:bdr w:val="none" w:sz="0" w:space="0" w:color="auto" w:frame="1"/>
        </w:rPr>
        <w:t>: {  </w:t>
      </w:r>
    </w:p>
    <w:p w14:paraId="34A06E39"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"10"</w:t>
      </w:r>
      <w:r>
        <w:rPr>
          <w:rFonts w:ascii="Consolas" w:eastAsia="Times New Roman" w:hAnsi="Consolas"/>
          <w:color w:val="000000"/>
          <w:sz w:val="18"/>
          <w:szCs w:val="18"/>
          <w:bdr w:val="none" w:sz="0" w:space="0" w:color="auto" w:frame="1"/>
        </w:rPr>
        <w:t>  </w:t>
      </w:r>
    </w:p>
    <w:p w14:paraId="09B149D7"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6A7B5E"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"Gold"</w:t>
      </w:r>
      <w:r>
        <w:rPr>
          <w:rFonts w:ascii="Consolas" w:eastAsia="Times New Roman" w:hAnsi="Consolas"/>
          <w:color w:val="000000"/>
          <w:sz w:val="18"/>
          <w:szCs w:val="18"/>
          <w:bdr w:val="none" w:sz="0" w:space="0" w:color="auto" w:frame="1"/>
        </w:rPr>
        <w:t>: 1547,  </w:t>
      </w:r>
    </w:p>
    <w:p w14:paraId="1D0BC32E"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"Stone Throwing"</w:t>
      </w:r>
      <w:r>
        <w:rPr>
          <w:rFonts w:ascii="Consolas" w:eastAsia="Times New Roman" w:hAnsi="Consolas"/>
          <w:color w:val="000000"/>
          <w:sz w:val="18"/>
          <w:szCs w:val="18"/>
          <w:bdr w:val="none" w:sz="0" w:space="0" w:color="auto" w:frame="1"/>
        </w:rPr>
        <w:t>: {  </w:t>
      </w:r>
    </w:p>
    <w:p w14:paraId="674B8344"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"100"</w:t>
      </w:r>
      <w:r>
        <w:rPr>
          <w:rFonts w:ascii="Consolas" w:eastAsia="Times New Roman" w:hAnsi="Consolas"/>
          <w:color w:val="000000"/>
          <w:sz w:val="18"/>
          <w:szCs w:val="18"/>
          <w:bdr w:val="none" w:sz="0" w:space="0" w:color="auto" w:frame="1"/>
        </w:rPr>
        <w:t>  </w:t>
      </w:r>
    </w:p>
    <w:p w14:paraId="56F7B373"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AC2442"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"Stone Curling"</w:t>
      </w:r>
      <w:r>
        <w:rPr>
          <w:rFonts w:ascii="Consolas" w:eastAsia="Times New Roman" w:hAnsi="Consolas"/>
          <w:color w:val="000000"/>
          <w:sz w:val="18"/>
          <w:szCs w:val="18"/>
          <w:bdr w:val="none" w:sz="0" w:space="0" w:color="auto" w:frame="1"/>
        </w:rPr>
        <w:t>: {  </w:t>
      </w:r>
    </w:p>
    <w:p w14:paraId="21F7DDE2"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"Score"</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"52"</w:t>
      </w:r>
      <w:r>
        <w:rPr>
          <w:rFonts w:ascii="Consolas" w:eastAsia="Times New Roman" w:hAnsi="Consolas"/>
          <w:color w:val="000000"/>
          <w:sz w:val="18"/>
          <w:szCs w:val="18"/>
          <w:bdr w:val="none" w:sz="0" w:space="0" w:color="auto" w:frame="1"/>
        </w:rPr>
        <w:t>  </w:t>
      </w:r>
    </w:p>
    <w:p w14:paraId="3D07DBC7"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872F5E"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"Silver"</w:t>
      </w:r>
      <w:r>
        <w:rPr>
          <w:rFonts w:ascii="Consolas" w:eastAsia="Times New Roman" w:hAnsi="Consolas"/>
          <w:color w:val="000000"/>
          <w:sz w:val="18"/>
          <w:szCs w:val="18"/>
          <w:bdr w:val="none" w:sz="0" w:space="0" w:color="auto" w:frame="1"/>
        </w:rPr>
        <w:t>: 2,  </w:t>
      </w:r>
    </w:p>
    <w:p w14:paraId="6A310D53"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"Bronze"</w:t>
      </w:r>
      <w:r>
        <w:rPr>
          <w:rFonts w:ascii="Consolas" w:eastAsia="Times New Roman" w:hAnsi="Consolas"/>
          <w:color w:val="000000"/>
          <w:sz w:val="18"/>
          <w:szCs w:val="18"/>
          <w:bdr w:val="none" w:sz="0" w:space="0" w:color="auto" w:frame="1"/>
        </w:rPr>
        <w:t>: 8  </w:t>
      </w:r>
    </w:p>
    <w:p w14:paraId="76D923CF"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33FA34E"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68986A" w14:textId="77777777" w:rsidR="00265002" w:rsidRDefault="00265002" w:rsidP="00265002">
      <w:pPr>
        <w:numPr>
          <w:ilvl w:val="0"/>
          <w:numId w:val="23"/>
        </w:numPr>
        <w:pBdr>
          <w:left w:val="single" w:sz="18" w:space="0" w:color="6CE26C"/>
        </w:pBdr>
        <w:shd w:val="clear" w:color="auto" w:fill="FFFFFF"/>
        <w:spacing w:before="0" w:after="0" w:line="210" w:lineRule="atLeast"/>
        <w:ind w:left="0"/>
        <w:divId w:val="192599584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6ABF360" w14:textId="77777777" w:rsidR="00265002" w:rsidRDefault="00265002" w:rsidP="00265002">
      <w:pPr>
        <w:numPr>
          <w:ilvl w:val="0"/>
          <w:numId w:val="23"/>
        </w:numPr>
        <w:pBdr>
          <w:left w:val="single" w:sz="18" w:space="0" w:color="6CE26C"/>
        </w:pBdr>
        <w:shd w:val="clear" w:color="auto" w:fill="F8F8F8"/>
        <w:spacing w:before="0" w:after="0" w:line="210" w:lineRule="atLeast"/>
        <w:ind w:left="0"/>
        <w:divId w:val="1925995846"/>
        <w:rPr>
          <w:rFonts w:ascii="Consolas" w:eastAsia="Times New Roman" w:hAnsi="Consolas"/>
          <w:color w:val="5C5C5C"/>
          <w:sz w:val="18"/>
          <w:szCs w:val="18"/>
        </w:rPr>
      </w:pP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json  </w:t>
      </w:r>
    </w:p>
    <w:p w14:paraId="3073F914" w14:textId="29C470C6" w:rsidR="00265002" w:rsidRDefault="00265002" w:rsidP="00265002"/>
    <w:p w14:paraId="70272F66" w14:textId="1034686F" w:rsidR="00265002" w:rsidRDefault="00265002" w:rsidP="00265002">
      <w:r>
        <w:t>UnitTest for setScore method of restGet.py which is a PUT type of method:</w:t>
      </w:r>
    </w:p>
    <w:p w14:paraId="39334154" w14:textId="77777777" w:rsidR="00265002" w:rsidRPr="00265002" w:rsidRDefault="00265002" w:rsidP="00265002">
      <w:pPr>
        <w:numPr>
          <w:ilvl w:val="0"/>
          <w:numId w:val="25"/>
        </w:numPr>
        <w:pBdr>
          <w:left w:val="single" w:sz="18" w:space="0" w:color="6CE26C"/>
        </w:pBdr>
        <w:shd w:val="clear" w:color="auto" w:fill="FFFFFF"/>
        <w:spacing w:before="0" w:after="0" w:line="210" w:lineRule="atLeast"/>
        <w:ind w:left="0"/>
        <w:divId w:val="74876877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265002">
        <w:rPr>
          <w:rFonts w:ascii="Consolas" w:eastAsia="Times New Roman" w:hAnsi="Consolas"/>
          <w:color w:val="000000"/>
          <w:sz w:val="18"/>
          <w:szCs w:val="18"/>
          <w:bdr w:val="none" w:sz="0" w:space="0" w:color="auto" w:frame="1"/>
        </w:rPr>
        <w:t>patch(</w:t>
      </w:r>
      <w:r w:rsidRPr="00265002">
        <w:rPr>
          <w:rStyle w:val="string2"/>
          <w:rFonts w:ascii="Consolas" w:eastAsia="Times New Roman" w:hAnsi="Consolas"/>
          <w:sz w:val="18"/>
          <w:szCs w:val="18"/>
        </w:rPr>
        <w:t>'restGet.getJSON'</w:t>
      </w:r>
      <w:r w:rsidRPr="00265002">
        <w:rPr>
          <w:rFonts w:ascii="Consolas" w:eastAsia="Times New Roman" w:hAnsi="Consolas"/>
          <w:color w:val="000000"/>
          <w:sz w:val="18"/>
          <w:szCs w:val="18"/>
          <w:bdr w:val="none" w:sz="0" w:space="0" w:color="auto" w:frame="1"/>
        </w:rPr>
        <w:t>, side_effect = mock_getJSON)</w:t>
      </w:r>
    </w:p>
    <w:p w14:paraId="77767F77" w14:textId="7379FD4B" w:rsidR="00A7609A" w:rsidRPr="00A7609A" w:rsidRDefault="00A7609A" w:rsidP="00A7609A">
      <w:pPr>
        <w:numPr>
          <w:ilvl w:val="0"/>
          <w:numId w:val="27"/>
        </w:numPr>
        <w:pBdr>
          <w:left w:val="single" w:sz="18" w:space="0" w:color="6CE26C"/>
        </w:pBdr>
        <w:shd w:val="clear" w:color="auto" w:fill="FFFFFF"/>
        <w:spacing w:before="0" w:after="0" w:line="210" w:lineRule="atLeast"/>
        <w:ind w:left="0"/>
        <w:divId w:val="4601511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A7609A">
        <w:rPr>
          <w:rFonts w:ascii="Consolas" w:eastAsia="Times New Roman" w:hAnsi="Consolas"/>
          <w:color w:val="000000"/>
          <w:sz w:val="18"/>
          <w:szCs w:val="18"/>
          <w:bdr w:val="none" w:sz="0" w:space="0" w:color="auto" w:frame="1"/>
        </w:rPr>
        <w:t>patch(</w:t>
      </w:r>
      <w:r w:rsidRPr="00A7609A">
        <w:rPr>
          <w:rStyle w:val="string2"/>
          <w:rFonts w:ascii="Consolas" w:eastAsia="Times New Roman" w:hAnsi="Consolas"/>
          <w:sz w:val="18"/>
          <w:szCs w:val="18"/>
        </w:rPr>
        <w:t>'restGet.makeJSON'</w:t>
      </w:r>
      <w:r w:rsidRPr="00A7609A">
        <w:rPr>
          <w:rFonts w:ascii="Consolas" w:eastAsia="Times New Roman" w:hAnsi="Consolas"/>
          <w:color w:val="000000"/>
          <w:sz w:val="18"/>
          <w:szCs w:val="18"/>
          <w:bdr w:val="none" w:sz="0" w:space="0" w:color="auto" w:frame="1"/>
        </w:rPr>
        <w:t>,  side_effect  =  mock_jsonify)</w:t>
      </w:r>
    </w:p>
    <w:p w14:paraId="2A0D826F" w14:textId="77777777" w:rsidR="00A7609A" w:rsidRPr="00A7609A" w:rsidRDefault="00A7609A" w:rsidP="00A7609A">
      <w:pPr>
        <w:numPr>
          <w:ilvl w:val="0"/>
          <w:numId w:val="27"/>
        </w:numPr>
        <w:pBdr>
          <w:left w:val="single" w:sz="18" w:space="0" w:color="6CE26C"/>
        </w:pBdr>
        <w:shd w:val="clear" w:color="auto" w:fill="F8F8F8"/>
        <w:spacing w:before="0" w:after="0" w:line="210" w:lineRule="atLeast"/>
        <w:ind w:left="0"/>
        <w:divId w:val="4601511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patch(</w:t>
      </w:r>
      <w:r>
        <w:rPr>
          <w:rStyle w:val="string2"/>
          <w:rFonts w:ascii="Consolas" w:eastAsia="Times New Roman" w:hAnsi="Consolas"/>
          <w:sz w:val="18"/>
          <w:szCs w:val="18"/>
        </w:rPr>
        <w:t>'restGet.dumpJSON'</w:t>
      </w:r>
      <w:r>
        <w:rPr>
          <w:rFonts w:ascii="Consolas" w:eastAsia="Times New Roman" w:hAnsi="Consolas"/>
          <w:color w:val="000000"/>
          <w:sz w:val="18"/>
          <w:szCs w:val="18"/>
          <w:bdr w:val="none" w:sz="0" w:space="0" w:color="auto" w:frame="1"/>
        </w:rPr>
        <w:t>,  side_effect  =  mock_dumpJSON)</w:t>
      </w:r>
    </w:p>
    <w:p w14:paraId="71F50811" w14:textId="77777777" w:rsidR="00A7609A" w:rsidRPr="00A7609A" w:rsidRDefault="00A7609A" w:rsidP="00A7609A">
      <w:pPr>
        <w:numPr>
          <w:ilvl w:val="0"/>
          <w:numId w:val="27"/>
        </w:numPr>
        <w:pBdr>
          <w:left w:val="single" w:sz="18" w:space="0" w:color="6CE26C"/>
        </w:pBdr>
        <w:shd w:val="clear" w:color="auto" w:fill="F8F8F8"/>
        <w:spacing w:before="0" w:after="0" w:line="210" w:lineRule="atLeast"/>
        <w:ind w:left="0"/>
        <w:divId w:val="4601511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test_setscore(self,  eventType,  rome_score,  gaul_score,  auth_id): </w:t>
      </w:r>
    </w:p>
    <w:p w14:paraId="0DC8E1C2" w14:textId="4134258F" w:rsidR="00A214BE" w:rsidRDefault="00A7609A" w:rsidP="00A214BE">
      <w:pPr>
        <w:numPr>
          <w:ilvl w:val="0"/>
          <w:numId w:val="27"/>
        </w:numPr>
        <w:pBdr>
          <w:left w:val="single" w:sz="18" w:space="0" w:color="6CE26C"/>
        </w:pBdr>
        <w:shd w:val="clear" w:color="auto" w:fill="F8F8F8"/>
        <w:spacing w:before="0" w:after="0" w:line="210" w:lineRule="atLeast"/>
        <w:ind w:left="0"/>
        <w:divId w:val="4601511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self.assertTrue(restGet.setscore(eventType, rome_score, gaul_score, auth_id))  </w:t>
      </w:r>
    </w:p>
    <w:p w14:paraId="1C49404A" w14:textId="20B492B8" w:rsidR="00A214BE" w:rsidRDefault="00A214BE" w:rsidP="00A214BE">
      <w:pPr>
        <w:rPr>
          <w:rFonts w:ascii="Consolas" w:eastAsia="Times New Roman" w:hAnsi="Consolas"/>
          <w:color w:val="5C5C5C"/>
          <w:sz w:val="18"/>
          <w:szCs w:val="18"/>
        </w:rPr>
      </w:pPr>
      <w:r>
        <w:rPr>
          <w:rFonts w:ascii="Consolas" w:eastAsia="Times New Roman" w:hAnsi="Consolas"/>
          <w:color w:val="5C5C5C"/>
          <w:sz w:val="18"/>
          <w:szCs w:val="18"/>
        </w:rPr>
        <w:br w:type="page"/>
      </w:r>
    </w:p>
    <w:p w14:paraId="4A6D7256" w14:textId="7801DC8C" w:rsidR="00A214BE" w:rsidRDefault="00A214BE" w:rsidP="00A214BE">
      <w:pPr>
        <w:rPr>
          <w:rFonts w:ascii="Consolas" w:eastAsia="Times New Roman" w:hAnsi="Consolas"/>
          <w:color w:val="5C5C5C"/>
          <w:sz w:val="18"/>
          <w:szCs w:val="18"/>
        </w:rPr>
      </w:pPr>
    </w:p>
    <w:p w14:paraId="7A76EB41" w14:textId="561E9631" w:rsidR="00A214BE" w:rsidRDefault="00A214BE" w:rsidP="00A214BE">
      <w:pPr>
        <w:rPr>
          <w:rFonts w:eastAsia="Times New Roman"/>
        </w:rPr>
      </w:pPr>
      <w:r w:rsidRPr="00A214BE">
        <w:rPr>
          <w:rFonts w:eastAsia="Times New Roman"/>
        </w:rPr>
        <w:t>Unittest for getScore method of restGet.py which is a GET type of method</w:t>
      </w:r>
    </w:p>
    <w:p w14:paraId="141199FD" w14:textId="77777777" w:rsidR="00A214BE" w:rsidRPr="00A214BE" w:rsidRDefault="00A214BE" w:rsidP="00A214BE">
      <w:pPr>
        <w:numPr>
          <w:ilvl w:val="0"/>
          <w:numId w:val="28"/>
        </w:numPr>
        <w:pBdr>
          <w:left w:val="single" w:sz="18" w:space="0" w:color="6CE26C"/>
        </w:pBdr>
        <w:shd w:val="clear" w:color="auto" w:fill="FFFFFF"/>
        <w:spacing w:before="0" w:after="0" w:line="210" w:lineRule="atLeast"/>
        <w:ind w:left="0"/>
        <w:divId w:val="1105610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sidRPr="00A214BE">
        <w:rPr>
          <w:rFonts w:ascii="Consolas" w:eastAsia="Times New Roman" w:hAnsi="Consolas"/>
          <w:color w:val="000000"/>
          <w:sz w:val="18"/>
          <w:szCs w:val="18"/>
          <w:bdr w:val="none" w:sz="0" w:space="0" w:color="auto" w:frame="1"/>
        </w:rPr>
        <w:t>patch(</w:t>
      </w:r>
      <w:r w:rsidRPr="00A214BE">
        <w:rPr>
          <w:rStyle w:val="string2"/>
          <w:rFonts w:ascii="Consolas" w:eastAsia="Times New Roman" w:hAnsi="Consolas"/>
          <w:sz w:val="18"/>
          <w:szCs w:val="18"/>
        </w:rPr>
        <w:t>'restGet.getJSON'</w:t>
      </w:r>
      <w:r w:rsidRPr="00A214BE">
        <w:rPr>
          <w:rFonts w:ascii="Consolas" w:eastAsia="Times New Roman" w:hAnsi="Consolas"/>
          <w:color w:val="000000"/>
          <w:sz w:val="18"/>
          <w:szCs w:val="18"/>
          <w:bdr w:val="none" w:sz="0" w:space="0" w:color="auto" w:frame="1"/>
        </w:rPr>
        <w:t>, side_effect = mock_getJSON)</w:t>
      </w:r>
    </w:p>
    <w:p w14:paraId="243DE1C4" w14:textId="77777777" w:rsidR="00A214BE" w:rsidRPr="00A214BE" w:rsidRDefault="00A214BE" w:rsidP="00A214BE">
      <w:pPr>
        <w:numPr>
          <w:ilvl w:val="0"/>
          <w:numId w:val="28"/>
        </w:numPr>
        <w:pBdr>
          <w:left w:val="single" w:sz="18" w:space="0" w:color="6CE26C"/>
        </w:pBdr>
        <w:shd w:val="clear" w:color="auto" w:fill="FFFFFF"/>
        <w:spacing w:before="0" w:after="0" w:line="210" w:lineRule="atLeast"/>
        <w:ind w:left="0"/>
        <w:divId w:val="1105610213"/>
        <w:rPr>
          <w:rFonts w:ascii="Consolas" w:eastAsia="Times New Roman" w:hAnsi="Consolas"/>
          <w:color w:val="5C5C5C"/>
          <w:sz w:val="18"/>
          <w:szCs w:val="18"/>
        </w:rPr>
      </w:pPr>
      <w:r w:rsidRPr="00A214BE">
        <w:rPr>
          <w:rFonts w:ascii="Consolas" w:eastAsia="Times New Roman" w:hAnsi="Consolas"/>
          <w:color w:val="000000"/>
          <w:sz w:val="18"/>
          <w:szCs w:val="18"/>
          <w:bdr w:val="none" w:sz="0" w:space="0" w:color="auto" w:frame="1"/>
        </w:rPr>
        <w:t>@ patch(</w:t>
      </w:r>
      <w:r w:rsidRPr="00A214BE">
        <w:rPr>
          <w:rStyle w:val="string2"/>
          <w:rFonts w:ascii="Consolas" w:eastAsia="Times New Roman" w:hAnsi="Consolas"/>
          <w:sz w:val="18"/>
          <w:szCs w:val="18"/>
        </w:rPr>
        <w:t>'restGet.makeJSON'</w:t>
      </w:r>
      <w:r w:rsidRPr="00A214BE">
        <w:rPr>
          <w:rFonts w:ascii="Consolas" w:eastAsia="Times New Roman" w:hAnsi="Consolas"/>
          <w:color w:val="000000"/>
          <w:sz w:val="18"/>
          <w:szCs w:val="18"/>
          <w:bdr w:val="none" w:sz="0" w:space="0" w:color="auto" w:frame="1"/>
        </w:rPr>
        <w:t>, side_effect = mock_jsonify) </w:t>
      </w:r>
    </w:p>
    <w:p w14:paraId="60B17789" w14:textId="77777777" w:rsidR="00B23303" w:rsidRPr="00B23303" w:rsidRDefault="00A214BE" w:rsidP="00A214BE">
      <w:pPr>
        <w:numPr>
          <w:ilvl w:val="0"/>
          <w:numId w:val="28"/>
        </w:numPr>
        <w:pBdr>
          <w:left w:val="single" w:sz="18" w:space="0" w:color="6CE26C"/>
        </w:pBdr>
        <w:shd w:val="clear" w:color="auto" w:fill="FFFFFF"/>
        <w:spacing w:before="0" w:after="0" w:line="210" w:lineRule="atLeast"/>
        <w:ind w:left="0"/>
        <w:divId w:val="1105610213"/>
        <w:rPr>
          <w:rFonts w:ascii="Consolas" w:eastAsia="Times New Roman" w:hAnsi="Consolas"/>
          <w:color w:val="5C5C5C"/>
          <w:sz w:val="18"/>
          <w:szCs w:val="18"/>
        </w:rPr>
      </w:pPr>
      <w:r w:rsidRPr="00A214BE">
        <w:rPr>
          <w:rFonts w:ascii="Consolas" w:eastAsia="Times New Roman" w:hAnsi="Consolas"/>
          <w:color w:val="000000"/>
          <w:sz w:val="18"/>
          <w:szCs w:val="18"/>
          <w:bdr w:val="none" w:sz="0" w:space="0" w:color="auto" w:frame="1"/>
        </w:rPr>
        <w:t>def test_getscore(self, eventType, val1): </w:t>
      </w:r>
    </w:p>
    <w:p w14:paraId="2650B142" w14:textId="32BA83AB" w:rsidR="00A214BE" w:rsidRPr="00A214BE" w:rsidRDefault="00B23303" w:rsidP="00A214BE">
      <w:pPr>
        <w:numPr>
          <w:ilvl w:val="0"/>
          <w:numId w:val="28"/>
        </w:numPr>
        <w:pBdr>
          <w:left w:val="single" w:sz="18" w:space="0" w:color="6CE26C"/>
        </w:pBdr>
        <w:shd w:val="clear" w:color="auto" w:fill="FFFFFF"/>
        <w:spacing w:before="0" w:after="0" w:line="210" w:lineRule="atLeast"/>
        <w:ind w:left="0"/>
        <w:divId w:val="11056102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A214BE" w:rsidRPr="00A214BE">
        <w:rPr>
          <w:rFonts w:ascii="Consolas" w:eastAsia="Times New Roman" w:hAnsi="Consolas"/>
          <w:color w:val="000000"/>
          <w:sz w:val="18"/>
          <w:szCs w:val="18"/>
          <w:bdr w:val="none" w:sz="0" w:space="0" w:color="auto" w:frame="1"/>
        </w:rPr>
        <w:t>self.assertTrue(restGet.getscore(eventType))  </w:t>
      </w:r>
    </w:p>
    <w:p w14:paraId="6E74B9D4" w14:textId="7CB0F60D" w:rsidR="00A214BE" w:rsidRDefault="00A214BE" w:rsidP="00A214BE">
      <w:pPr>
        <w:rPr>
          <w:rFonts w:eastAsia="Times New Roman"/>
        </w:rPr>
      </w:pPr>
    </w:p>
    <w:p w14:paraId="646A579A" w14:textId="2A313A4B" w:rsidR="00FB19E6" w:rsidRDefault="00FB19E6" w:rsidP="00A214BE">
      <w:pPr>
        <w:rPr>
          <w:rFonts w:eastAsia="Times New Roman"/>
        </w:rPr>
      </w:pPr>
      <w:r>
        <w:rPr>
          <w:rFonts w:eastAsia="Times New Roman"/>
        </w:rPr>
        <w:t>Results of the Unit testing</w:t>
      </w:r>
    </w:p>
    <w:p w14:paraId="3D9613E2" w14:textId="3C659E3C" w:rsidR="00FB19E6" w:rsidRPr="00A214BE" w:rsidRDefault="00FB19E6" w:rsidP="00A214BE">
      <w:pPr>
        <w:rPr>
          <w:rFonts w:eastAsia="Times New Roman"/>
        </w:rPr>
      </w:pPr>
      <w:bookmarkStart w:id="0" w:name="_GoBack"/>
      <w:r>
        <w:rPr>
          <w:rFonts w:eastAsia="Times New Roman"/>
          <w:noProof/>
        </w:rPr>
        <w:drawing>
          <wp:inline distT="0" distB="0" distL="0" distR="0" wp14:anchorId="21742FDA" wp14:editId="73BE129A">
            <wp:extent cx="5969000" cy="14594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5987121" cy="1463844"/>
                    </a:xfrm>
                    <a:prstGeom prst="rect">
                      <a:avLst/>
                    </a:prstGeom>
                  </pic:spPr>
                </pic:pic>
              </a:graphicData>
            </a:graphic>
          </wp:inline>
        </w:drawing>
      </w:r>
      <w:bookmarkEnd w:id="0"/>
    </w:p>
    <w:sectPr w:rsidR="00FB19E6" w:rsidRPr="00A214BE" w:rsidSect="004E1AED">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FA1E3" w14:textId="77777777" w:rsidR="00F23C20" w:rsidRDefault="00F23C20">
      <w:pPr>
        <w:spacing w:after="0" w:line="240" w:lineRule="auto"/>
      </w:pPr>
      <w:r>
        <w:separator/>
      </w:r>
    </w:p>
  </w:endnote>
  <w:endnote w:type="continuationSeparator" w:id="0">
    <w:p w14:paraId="4F236DD5" w14:textId="77777777" w:rsidR="00F23C20" w:rsidRDefault="00F2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063AEA26" w14:textId="21DE4978" w:rsidR="004E1AED" w:rsidRDefault="004E1AED">
        <w:pPr>
          <w:pStyle w:val="Footer"/>
        </w:pPr>
        <w:r>
          <w:fldChar w:fldCharType="begin"/>
        </w:r>
        <w:r>
          <w:instrText xml:space="preserve"> PAGE   \* MERGEFORMAT </w:instrText>
        </w:r>
        <w:r>
          <w:fldChar w:fldCharType="separate"/>
        </w:r>
        <w:r w:rsidR="00FB19E6">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38ED7" w14:textId="77777777" w:rsidR="00F23C20" w:rsidRDefault="00F23C20">
      <w:pPr>
        <w:spacing w:after="0" w:line="240" w:lineRule="auto"/>
      </w:pPr>
      <w:r>
        <w:separator/>
      </w:r>
    </w:p>
  </w:footnote>
  <w:footnote w:type="continuationSeparator" w:id="0">
    <w:p w14:paraId="32BF8BB6" w14:textId="77777777" w:rsidR="00F23C20" w:rsidRDefault="00F23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34229"/>
    <w:multiLevelType w:val="multilevel"/>
    <w:tmpl w:val="CA62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04511"/>
    <w:multiLevelType w:val="multilevel"/>
    <w:tmpl w:val="D30C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1439AA"/>
    <w:multiLevelType w:val="multilevel"/>
    <w:tmpl w:val="0148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96E00"/>
    <w:multiLevelType w:val="hybridMultilevel"/>
    <w:tmpl w:val="25C08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62130"/>
    <w:multiLevelType w:val="multilevel"/>
    <w:tmpl w:val="E5CE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C1A10"/>
    <w:multiLevelType w:val="hybridMultilevel"/>
    <w:tmpl w:val="256AC6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D317CC"/>
    <w:multiLevelType w:val="multilevel"/>
    <w:tmpl w:val="38DE0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171BB"/>
    <w:multiLevelType w:val="hybridMultilevel"/>
    <w:tmpl w:val="F4703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60919"/>
    <w:multiLevelType w:val="multilevel"/>
    <w:tmpl w:val="43F4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FF11A5A"/>
    <w:multiLevelType w:val="multilevel"/>
    <w:tmpl w:val="2EF2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2"/>
  </w:num>
  <w:num w:numId="3">
    <w:abstractNumId w:val="20"/>
  </w:num>
  <w:num w:numId="4">
    <w:abstractNumId w:val="13"/>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5"/>
  </w:num>
  <w:num w:numId="21">
    <w:abstractNumId w:val="17"/>
  </w:num>
  <w:num w:numId="22">
    <w:abstractNumId w:val="22"/>
  </w:num>
  <w:num w:numId="23">
    <w:abstractNumId w:val="14"/>
  </w:num>
  <w:num w:numId="24">
    <w:abstractNumId w:val="16"/>
  </w:num>
  <w:num w:numId="25">
    <w:abstractNumId w:val="11"/>
  </w:num>
  <w:num w:numId="26">
    <w:abstractNumId w:val="10"/>
  </w:num>
  <w:num w:numId="27">
    <w:abstractNumId w:val="2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5D"/>
    <w:rsid w:val="000573DB"/>
    <w:rsid w:val="00064816"/>
    <w:rsid w:val="00107F5D"/>
    <w:rsid w:val="00194DF6"/>
    <w:rsid w:val="00262872"/>
    <w:rsid w:val="00265002"/>
    <w:rsid w:val="0027524E"/>
    <w:rsid w:val="004E1AED"/>
    <w:rsid w:val="005C12A5"/>
    <w:rsid w:val="005E5ECC"/>
    <w:rsid w:val="006C5DC0"/>
    <w:rsid w:val="00772AF8"/>
    <w:rsid w:val="008F7EA0"/>
    <w:rsid w:val="00A1310C"/>
    <w:rsid w:val="00A214BE"/>
    <w:rsid w:val="00A6070C"/>
    <w:rsid w:val="00A7609A"/>
    <w:rsid w:val="00B2175D"/>
    <w:rsid w:val="00B23303"/>
    <w:rsid w:val="00B36116"/>
    <w:rsid w:val="00C52D4E"/>
    <w:rsid w:val="00D47A97"/>
    <w:rsid w:val="00D643F1"/>
    <w:rsid w:val="00F23C20"/>
    <w:rsid w:val="00FB19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8A7F"/>
  <w15:docId w15:val="{2ED5EA9C-AFD8-4E87-AA0A-955DBD6E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262872"/>
    <w:pPr>
      <w:ind w:left="720"/>
      <w:contextualSpacing/>
    </w:pPr>
  </w:style>
  <w:style w:type="character" w:customStyle="1" w:styleId="keyword2">
    <w:name w:val="keyword2"/>
    <w:basedOn w:val="DefaultParagraphFont"/>
    <w:rsid w:val="00265002"/>
    <w:rPr>
      <w:b/>
      <w:bCs/>
      <w:color w:val="006699"/>
      <w:bdr w:val="none" w:sz="0" w:space="0" w:color="auto" w:frame="1"/>
    </w:rPr>
  </w:style>
  <w:style w:type="character" w:customStyle="1" w:styleId="string2">
    <w:name w:val="string2"/>
    <w:basedOn w:val="DefaultParagraphFont"/>
    <w:rsid w:val="00265002"/>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59">
      <w:bodyDiv w:val="1"/>
      <w:marLeft w:val="0"/>
      <w:marRight w:val="0"/>
      <w:marTop w:val="0"/>
      <w:marBottom w:val="0"/>
      <w:divBdr>
        <w:top w:val="none" w:sz="0" w:space="0" w:color="auto"/>
        <w:left w:val="none" w:sz="0" w:space="0" w:color="auto"/>
        <w:bottom w:val="none" w:sz="0" w:space="0" w:color="auto"/>
        <w:right w:val="none" w:sz="0" w:space="0" w:color="auto"/>
      </w:divBdr>
      <w:divsChild>
        <w:div w:id="381708642">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25579369">
      <w:bodyDiv w:val="1"/>
      <w:marLeft w:val="0"/>
      <w:marRight w:val="0"/>
      <w:marTop w:val="0"/>
      <w:marBottom w:val="0"/>
      <w:divBdr>
        <w:top w:val="none" w:sz="0" w:space="0" w:color="auto"/>
        <w:left w:val="none" w:sz="0" w:space="0" w:color="auto"/>
        <w:bottom w:val="none" w:sz="0" w:space="0" w:color="auto"/>
        <w:right w:val="none" w:sz="0" w:space="0" w:color="auto"/>
      </w:divBdr>
      <w:divsChild>
        <w:div w:id="150869754">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0515544">
      <w:bodyDiv w:val="1"/>
      <w:marLeft w:val="0"/>
      <w:marRight w:val="0"/>
      <w:marTop w:val="0"/>
      <w:marBottom w:val="0"/>
      <w:divBdr>
        <w:top w:val="none" w:sz="0" w:space="0" w:color="auto"/>
        <w:left w:val="none" w:sz="0" w:space="0" w:color="auto"/>
        <w:bottom w:val="none" w:sz="0" w:space="0" w:color="auto"/>
        <w:right w:val="none" w:sz="0" w:space="0" w:color="auto"/>
      </w:divBdr>
      <w:divsChild>
        <w:div w:id="1351877506">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66012823">
      <w:bodyDiv w:val="1"/>
      <w:marLeft w:val="0"/>
      <w:marRight w:val="0"/>
      <w:marTop w:val="0"/>
      <w:marBottom w:val="0"/>
      <w:divBdr>
        <w:top w:val="none" w:sz="0" w:space="0" w:color="auto"/>
        <w:left w:val="none" w:sz="0" w:space="0" w:color="auto"/>
        <w:bottom w:val="none" w:sz="0" w:space="0" w:color="auto"/>
        <w:right w:val="none" w:sz="0" w:space="0" w:color="auto"/>
      </w:divBdr>
      <w:divsChild>
        <w:div w:id="748768778">
          <w:marLeft w:val="0"/>
          <w:marRight w:val="0"/>
          <w:marTop w:val="0"/>
          <w:marBottom w:val="0"/>
          <w:divBdr>
            <w:top w:val="none" w:sz="0" w:space="0" w:color="auto"/>
            <w:left w:val="none" w:sz="0" w:space="0" w:color="auto"/>
            <w:bottom w:val="none" w:sz="0" w:space="0" w:color="auto"/>
            <w:right w:val="none" w:sz="0" w:space="0" w:color="auto"/>
          </w:divBdr>
          <w:divsChild>
            <w:div w:id="383989985">
              <w:marLeft w:val="0"/>
              <w:marRight w:val="0"/>
              <w:marTop w:val="0"/>
              <w:marBottom w:val="0"/>
              <w:divBdr>
                <w:top w:val="none" w:sz="0" w:space="0" w:color="auto"/>
                <w:left w:val="none" w:sz="0" w:space="0" w:color="auto"/>
                <w:bottom w:val="none" w:sz="0" w:space="0" w:color="auto"/>
                <w:right w:val="none" w:sz="0" w:space="0" w:color="auto"/>
              </w:divBdr>
              <w:divsChild>
                <w:div w:id="4601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4522">
      <w:bodyDiv w:val="1"/>
      <w:marLeft w:val="0"/>
      <w:marRight w:val="0"/>
      <w:marTop w:val="0"/>
      <w:marBottom w:val="0"/>
      <w:divBdr>
        <w:top w:val="none" w:sz="0" w:space="0" w:color="auto"/>
        <w:left w:val="none" w:sz="0" w:space="0" w:color="auto"/>
        <w:bottom w:val="none" w:sz="0" w:space="0" w:color="auto"/>
        <w:right w:val="none" w:sz="0" w:space="0" w:color="auto"/>
      </w:divBdr>
      <w:divsChild>
        <w:div w:id="1925995846">
          <w:marLeft w:val="0"/>
          <w:marRight w:val="0"/>
          <w:marTop w:val="0"/>
          <w:marBottom w:val="0"/>
          <w:divBdr>
            <w:top w:val="none" w:sz="0" w:space="0" w:color="auto"/>
            <w:left w:val="none" w:sz="0" w:space="0" w:color="auto"/>
            <w:bottom w:val="none" w:sz="0" w:space="0" w:color="auto"/>
            <w:right w:val="none" w:sz="0" w:space="0" w:color="auto"/>
          </w:divBdr>
        </w:div>
      </w:divsChild>
    </w:div>
    <w:div w:id="2080053741">
      <w:bodyDiv w:val="1"/>
      <w:marLeft w:val="0"/>
      <w:marRight w:val="0"/>
      <w:marTop w:val="0"/>
      <w:marBottom w:val="0"/>
      <w:divBdr>
        <w:top w:val="none" w:sz="0" w:space="0" w:color="auto"/>
        <w:left w:val="none" w:sz="0" w:space="0" w:color="auto"/>
        <w:bottom w:val="none" w:sz="0" w:space="0" w:color="auto"/>
        <w:right w:val="none" w:sz="0" w:space="0" w:color="auto"/>
      </w:divBdr>
      <w:divsChild>
        <w:div w:id="110561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x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1D244A-DA56-4415-873A-31E4CFC644F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29B67DF-9CE4-4127-BC8F-6BCC9BDE9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43</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apoorva saxena</dc:creator>
  <cp:lastModifiedBy>apoorva saxena</cp:lastModifiedBy>
  <cp:revision>14</cp:revision>
  <dcterms:created xsi:type="dcterms:W3CDTF">2018-03-03T03:20:00Z</dcterms:created>
  <dcterms:modified xsi:type="dcterms:W3CDTF">2018-03-05T03:46:00Z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